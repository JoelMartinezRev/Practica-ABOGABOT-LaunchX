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CE5E5A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CE5E5A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CE5E5A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CE5E5A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3F51CC" w:rsidRPr="000D7401" w:rsidRDefault="000D7401" w:rsidP="0031230D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D7401">
              <w:rPr>
                <w:rFonts w:ascii="Arial" w:hAnsi="Arial" w:cs="Arial"/>
                <w:color w:val="0070C0"/>
                <w:sz w:val="22"/>
                <w:szCs w:val="22"/>
              </w:rPr>
              <w:t>ABOGABOT</w:t>
            </w:r>
          </w:p>
        </w:tc>
      </w:tr>
      <w:tr w:rsidR="00DB73D5" w:rsidRPr="008C2396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6E33C2" w:rsidRPr="0085187C" w:rsidRDefault="0085187C" w:rsidP="0031230D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85187C">
              <w:rPr>
                <w:rFonts w:ascii="Arial" w:hAnsi="Arial" w:cs="Arial"/>
                <w:color w:val="0070C0"/>
                <w:sz w:val="22"/>
                <w:szCs w:val="22"/>
              </w:rPr>
              <w:t>Realizar una página web que realice una automatización a las demandas de sus clientes.</w:t>
            </w:r>
          </w:p>
          <w:p w:rsidR="000D7401" w:rsidRPr="0085187C" w:rsidRDefault="000D7401" w:rsidP="0031230D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</w:tr>
      <w:tr w:rsidR="006E33C2" w:rsidRPr="008C2396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8C2396" w:rsidRDefault="000D740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0D7401">
              <w:rPr>
                <w:rFonts w:ascii="Arial" w:hAnsi="Arial" w:cs="Arial"/>
                <w:color w:val="0070C0"/>
                <w:sz w:val="22"/>
                <w:szCs w:val="22"/>
              </w:rPr>
              <w:t>22/02/2022</w:t>
            </w:r>
          </w:p>
        </w:tc>
      </w:tr>
      <w:tr w:rsidR="00DB73D5" w:rsidRPr="008C2396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8C2396" w:rsidRDefault="00F27C93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0070C0"/>
                <w:sz w:val="22"/>
                <w:szCs w:val="22"/>
              </w:rPr>
              <w:t>Marcos</w:t>
            </w:r>
            <w:r w:rsidR="0085187C" w:rsidRPr="00F27C93">
              <w:rPr>
                <w:rFonts w:ascii="Arial" w:hAnsi="Arial" w:cs="Arial"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70C0"/>
                <w:sz w:val="22"/>
                <w:szCs w:val="22"/>
              </w:rPr>
              <w:t>Sánchez</w:t>
            </w:r>
            <w:r w:rsidR="0085187C" w:rsidRPr="00F27C93">
              <w:rPr>
                <w:rFonts w:ascii="Arial" w:hAnsi="Arial" w:cs="Arial"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70C0"/>
                <w:sz w:val="22"/>
                <w:szCs w:val="22"/>
              </w:rPr>
              <w:t>Vargas</w:t>
            </w:r>
          </w:p>
        </w:tc>
      </w:tr>
      <w:tr w:rsidR="00DB73D5" w:rsidRPr="008C2396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8C2396" w:rsidRDefault="0085187C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F27C93">
              <w:rPr>
                <w:rFonts w:ascii="Arial" w:hAnsi="Arial" w:cs="Arial"/>
                <w:color w:val="0070C0"/>
                <w:sz w:val="22"/>
                <w:szCs w:val="22"/>
              </w:rPr>
              <w:t>Bufete Jurídico</w:t>
            </w:r>
            <w:r w:rsidR="00F27C93" w:rsidRPr="00F27C93">
              <w:rPr>
                <w:rFonts w:ascii="Arial" w:hAnsi="Arial" w:cs="Arial"/>
                <w:color w:val="0070C0"/>
                <w:sz w:val="22"/>
                <w:szCs w:val="22"/>
              </w:rPr>
              <w:t xml:space="preserve"> MRX y Asociados</w:t>
            </w:r>
          </w:p>
        </w:tc>
      </w:tr>
      <w:tr w:rsidR="006E33C2" w:rsidRPr="008C2396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8C2396" w:rsidRDefault="00F27C93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F27C93">
              <w:rPr>
                <w:rFonts w:ascii="Arial" w:hAnsi="Arial" w:cs="Arial"/>
                <w:color w:val="0070C0"/>
                <w:sz w:val="22"/>
                <w:szCs w:val="22"/>
              </w:rPr>
              <w:t xml:space="preserve">Joel Martínez </w:t>
            </w:r>
            <w:proofErr w:type="spellStart"/>
            <w:r w:rsidRPr="00F27C93">
              <w:rPr>
                <w:rFonts w:ascii="Arial" w:hAnsi="Arial" w:cs="Arial"/>
                <w:color w:val="0070C0"/>
                <w:sz w:val="22"/>
                <w:szCs w:val="22"/>
              </w:rPr>
              <w:t>Reveriano</w:t>
            </w:r>
            <w:proofErr w:type="spellEnd"/>
          </w:p>
        </w:tc>
      </w:tr>
    </w:tbl>
    <w:p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:rsidTr="002F0FDB">
        <w:trPr>
          <w:trHeight w:val="294"/>
        </w:trPr>
        <w:tc>
          <w:tcPr>
            <w:tcW w:w="10348" w:type="dxa"/>
            <w:shd w:val="clear" w:color="auto" w:fill="A50021"/>
          </w:tcPr>
          <w:p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:rsidTr="0031230D">
        <w:trPr>
          <w:trHeight w:val="284"/>
        </w:trPr>
        <w:tc>
          <w:tcPr>
            <w:tcW w:w="10348" w:type="dxa"/>
            <w:shd w:val="clear" w:color="auto" w:fill="808080"/>
          </w:tcPr>
          <w:p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:rsidTr="00FB43A7">
        <w:trPr>
          <w:trHeight w:val="933"/>
        </w:trPr>
        <w:tc>
          <w:tcPr>
            <w:tcW w:w="10348" w:type="dxa"/>
            <w:shd w:val="clear" w:color="auto" w:fill="auto"/>
          </w:tcPr>
          <w:p w:rsidR="000D458D" w:rsidRDefault="00DA2E9D" w:rsidP="00DA2E9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color w:val="0070C0"/>
                <w:sz w:val="22"/>
                <w:szCs w:val="22"/>
              </w:rPr>
              <w:t>Al momento de llenar el formulario se manda al proceso de pago para finalizar la transacción.</w:t>
            </w:r>
          </w:p>
          <w:p w:rsidR="00DA2E9D" w:rsidRDefault="00DA2E9D" w:rsidP="00DA2E9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color w:val="0070C0"/>
                <w:sz w:val="22"/>
                <w:szCs w:val="22"/>
              </w:rPr>
              <w:t>Para dar seguimiento a su demanda, el cliente crea una cuenta en la plataforma y verá el seguimiento de cada una de las actualizaciones del proceso legal.</w:t>
            </w:r>
          </w:p>
          <w:p w:rsidR="00174604" w:rsidRDefault="00174604" w:rsidP="00DA2E9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color w:val="0070C0"/>
                <w:sz w:val="22"/>
                <w:szCs w:val="22"/>
              </w:rPr>
              <w:t>El administrador del sitio recibe la notificación de una nueva demanda y con los datos llenados del formulario se crea automáticamente el documento legal en formato Word para empezar el proceso.</w:t>
            </w:r>
          </w:p>
          <w:p w:rsidR="00174604" w:rsidRDefault="00174604" w:rsidP="00DA2E9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color w:val="0070C0"/>
                <w:sz w:val="22"/>
                <w:szCs w:val="22"/>
              </w:rPr>
              <w:t xml:space="preserve">El administrador recibe el pago y debe de ser capaz de verlo en un </w:t>
            </w:r>
            <w:proofErr w:type="spellStart"/>
            <w:r>
              <w:rPr>
                <w:rFonts w:ascii="Arial" w:hAnsi="Arial" w:cs="Arial"/>
                <w:color w:val="0070C0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hAnsi="Arial" w:cs="Arial"/>
                <w:color w:val="0070C0"/>
                <w:sz w:val="22"/>
                <w:szCs w:val="22"/>
              </w:rPr>
              <w:t xml:space="preserve"> para ver la cantidad de ingresos recibidos.</w:t>
            </w:r>
          </w:p>
          <w:p w:rsidR="00174604" w:rsidRDefault="00174604" w:rsidP="00DA2E9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color w:val="0070C0"/>
                <w:sz w:val="22"/>
                <w:szCs w:val="22"/>
              </w:rPr>
              <w:t>El administrador actualiza el proceso de la demanda y agrega comentarios en cada paso del proceso.</w:t>
            </w:r>
          </w:p>
          <w:p w:rsidR="00174604" w:rsidRDefault="00174604" w:rsidP="00174604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color w:val="0070C0"/>
                <w:sz w:val="22"/>
                <w:szCs w:val="22"/>
              </w:rPr>
              <w:t>Al usuario le llegan correos de notificación para saber el avance de su proceso.</w:t>
            </w:r>
          </w:p>
          <w:p w:rsidR="00174604" w:rsidRDefault="00174604" w:rsidP="00174604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color w:val="0070C0"/>
                <w:sz w:val="22"/>
                <w:szCs w:val="22"/>
              </w:rPr>
              <w:t xml:space="preserve">La página debe ser </w:t>
            </w:r>
            <w:proofErr w:type="spellStart"/>
            <w:r>
              <w:rPr>
                <w:rFonts w:ascii="Arial" w:hAnsi="Arial" w:cs="Arial"/>
                <w:color w:val="0070C0"/>
                <w:sz w:val="22"/>
                <w:szCs w:val="22"/>
              </w:rPr>
              <w:t>responsive</w:t>
            </w:r>
            <w:proofErr w:type="spellEnd"/>
            <w:r>
              <w:rPr>
                <w:rFonts w:ascii="Arial" w:hAnsi="Arial" w:cs="Arial"/>
                <w:color w:val="0070C0"/>
                <w:sz w:val="22"/>
                <w:szCs w:val="22"/>
              </w:rPr>
              <w:t xml:space="preserve"> para poderla ver desde el celular.</w:t>
            </w:r>
          </w:p>
          <w:p w:rsidR="00174604" w:rsidRPr="00DA2E9D" w:rsidRDefault="00174604" w:rsidP="00174604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color w:val="0070C0"/>
                <w:sz w:val="22"/>
                <w:szCs w:val="22"/>
              </w:rPr>
              <w:t>La preferencia de colores es azul marino y blanco</w:t>
            </w:r>
            <w:r w:rsidR="006A5BCD">
              <w:rPr>
                <w:rFonts w:ascii="Arial" w:hAnsi="Arial" w:cs="Arial"/>
                <w:color w:val="0070C0"/>
                <w:sz w:val="22"/>
                <w:szCs w:val="22"/>
              </w:rPr>
              <w:t>, pero se aceptan propuestas.</w:t>
            </w:r>
          </w:p>
          <w:p w:rsidR="00DA2E9D" w:rsidRPr="00DA2E9D" w:rsidRDefault="00DA2E9D" w:rsidP="00DA2E9D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</w:tr>
      <w:tr w:rsidR="00554294" w:rsidRPr="008C2396" w:rsidTr="0031230D">
        <w:trPr>
          <w:trHeight w:val="278"/>
        </w:trPr>
        <w:tc>
          <w:tcPr>
            <w:tcW w:w="10348" w:type="dxa"/>
            <w:shd w:val="clear" w:color="auto" w:fill="808080"/>
          </w:tcPr>
          <w:p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:rsidTr="00FB43A7">
        <w:trPr>
          <w:trHeight w:val="1189"/>
        </w:trPr>
        <w:tc>
          <w:tcPr>
            <w:tcW w:w="10348" w:type="dxa"/>
            <w:shd w:val="clear" w:color="auto" w:fill="auto"/>
          </w:tcPr>
          <w:p w:rsidR="00174604" w:rsidRPr="00174604" w:rsidRDefault="00174604" w:rsidP="00174604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174604">
              <w:rPr>
                <w:rFonts w:ascii="Arial" w:hAnsi="Arial" w:cs="Arial"/>
                <w:color w:val="0070C0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El líder funcional del equipo de desarrollo de software debe diligenciar este campo dando una definición detallada, clara y concisa de lo que entendió de la solicitud evitando ambigüedades y utilizando lenguaje natural y herramientas que crea pertinentes, tales como gráficos, diagramas, tablas, catálogos.</w:t>
            </w:r>
          </w:p>
        </w:tc>
      </w:tr>
    </w:tbl>
    <w:p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:rsidR="00E442EC" w:rsidRPr="008C2396" w:rsidRDefault="00040212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3291840" cy="1706880"/>
                  <wp:effectExtent l="0" t="0" r="0" b="0"/>
                  <wp:docPr id="1" name="Imagen 1" descr="Prueba Pa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ueba Pa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B36D46" w:rsidRPr="008C2396" w:rsidRDefault="00B36D46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Describa </w:t>
            </w:r>
            <w:r w:rsidR="00C155C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 forma detallada 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clara lo </w:t>
            </w:r>
            <w:r w:rsidR="0028669C" w:rsidRPr="008C2396">
              <w:rPr>
                <w:rFonts w:ascii="Arial" w:hAnsi="Arial" w:cs="Arial"/>
                <w:color w:val="A6A6A6"/>
                <w:sz w:val="22"/>
                <w:szCs w:val="22"/>
              </w:rPr>
              <w:t>que,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SI incluye la solución y lo que NO incluye, especificando hasta donde se pretende llegar con la del requerimiento.</w:t>
            </w:r>
          </w:p>
          <w:p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6962B9" w:rsidRPr="008C2396" w:rsidRDefault="00C33F6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los requerimientos </w:t>
            </w:r>
            <w:r w:rsidR="00A03B86" w:rsidRPr="008C2396">
              <w:rPr>
                <w:rFonts w:ascii="Arial" w:hAnsi="Arial" w:cs="Arial"/>
                <w:color w:val="A6A6A6"/>
                <w:sz w:val="22"/>
                <w:szCs w:val="22"/>
              </w:rPr>
              <w:t>f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uncionales y 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una lista de criterios</w:t>
            </w:r>
            <w:r w:rsidR="00E226C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y expectativas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espera</w:t>
            </w:r>
            <w:r w:rsidR="00C907A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encontrar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usuario final o el dueño del proceso,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</w:t>
            </w:r>
            <w:r w:rsidR="00DB2673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etapa de </w:t>
            </w:r>
            <w:r w:rsidR="00587E33" w:rsidRPr="008C2396">
              <w:rPr>
                <w:rFonts w:ascii="Arial" w:hAnsi="Arial" w:cs="Arial"/>
                <w:color w:val="A6A6A6"/>
                <w:sz w:val="22"/>
                <w:szCs w:val="22"/>
              </w:rPr>
              <w:t>revisión, validación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y verificación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entre en fases de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pruebas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funcionales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D51922" w:rsidRPr="008C2396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D51922" w:rsidRPr="008C2396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w:rsidR="006962B9" w:rsidRPr="008C2396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F0451E" w:rsidRPr="008C2396" w:rsidTr="00287554">
              <w:tc>
                <w:tcPr>
                  <w:tcW w:w="0" w:type="auto"/>
                  <w:shd w:val="clear" w:color="auto" w:fill="A6A6A6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:rsidR="00F1592D" w:rsidRPr="008C2396" w:rsidRDefault="00056762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E5E5A">
              <w:rPr>
                <w:rFonts w:ascii="Arial" w:hAnsi="Arial" w:cs="Arial"/>
                <w:sz w:val="22"/>
                <w:szCs w:val="22"/>
              </w:rPr>
            </w:r>
            <w:r w:rsidR="00CE5E5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E5E5A">
              <w:rPr>
                <w:rFonts w:ascii="Arial" w:hAnsi="Arial" w:cs="Arial"/>
                <w:sz w:val="22"/>
                <w:szCs w:val="22"/>
              </w:rPr>
            </w:r>
            <w:r w:rsidR="00CE5E5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E5E5A">
              <w:rPr>
                <w:rFonts w:ascii="Arial" w:hAnsi="Arial" w:cs="Arial"/>
                <w:sz w:val="22"/>
                <w:szCs w:val="22"/>
              </w:rPr>
            </w:r>
            <w:r w:rsidR="00CE5E5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E5E5A">
              <w:rPr>
                <w:rFonts w:ascii="Arial" w:hAnsi="Arial" w:cs="Arial"/>
                <w:sz w:val="22"/>
                <w:szCs w:val="22"/>
              </w:rPr>
            </w:r>
            <w:r w:rsidR="00CE5E5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E5E5A">
              <w:rPr>
                <w:rFonts w:ascii="Arial" w:hAnsi="Arial" w:cs="Arial"/>
                <w:sz w:val="22"/>
                <w:szCs w:val="22"/>
              </w:rPr>
            </w:r>
            <w:r w:rsidR="00CE5E5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CE5E5A">
              <w:rPr>
                <w:rFonts w:ascii="Arial" w:hAnsi="Arial" w:cs="Arial"/>
                <w:sz w:val="22"/>
                <w:szCs w:val="22"/>
              </w:rPr>
            </w:r>
            <w:r w:rsidR="00CE5E5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CE5E5A">
              <w:rPr>
                <w:rFonts w:ascii="Arial" w:hAnsi="Arial" w:cs="Arial"/>
                <w:sz w:val="22"/>
                <w:szCs w:val="22"/>
              </w:rPr>
            </w:r>
            <w:r w:rsidR="00CE5E5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CE5E5A">
              <w:rPr>
                <w:rFonts w:ascii="Arial" w:hAnsi="Arial" w:cs="Arial"/>
                <w:sz w:val="22"/>
                <w:szCs w:val="22"/>
              </w:rPr>
            </w:r>
            <w:r w:rsidR="00CE5E5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CE5E5A">
              <w:rPr>
                <w:rFonts w:ascii="Arial" w:hAnsi="Arial" w:cs="Arial"/>
                <w:sz w:val="22"/>
                <w:szCs w:val="22"/>
              </w:rPr>
            </w:r>
            <w:r w:rsidR="00CE5E5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CE5E5A">
              <w:rPr>
                <w:rFonts w:ascii="Arial" w:hAnsi="Arial" w:cs="Arial"/>
                <w:sz w:val="22"/>
                <w:szCs w:val="22"/>
              </w:rPr>
            </w:r>
            <w:r w:rsidR="00CE5E5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E5E5A">
              <w:rPr>
                <w:rFonts w:ascii="Arial" w:hAnsi="Arial" w:cs="Arial"/>
                <w:sz w:val="22"/>
                <w:szCs w:val="22"/>
              </w:rPr>
            </w:r>
            <w:r w:rsidR="00CE5E5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E5E5A">
              <w:rPr>
                <w:rFonts w:ascii="Arial" w:hAnsi="Arial" w:cs="Arial"/>
                <w:sz w:val="22"/>
                <w:szCs w:val="22"/>
              </w:rPr>
            </w:r>
            <w:r w:rsidR="00CE5E5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E5E5A">
              <w:rPr>
                <w:rFonts w:ascii="Arial" w:hAnsi="Arial" w:cs="Arial"/>
                <w:sz w:val="22"/>
                <w:szCs w:val="22"/>
              </w:rPr>
            </w:r>
            <w:r w:rsidR="00CE5E5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E5E5A">
              <w:rPr>
                <w:rFonts w:ascii="Arial" w:hAnsi="Arial" w:cs="Arial"/>
                <w:sz w:val="22"/>
                <w:szCs w:val="22"/>
              </w:rPr>
            </w:r>
            <w:r w:rsidR="00CE5E5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  <w:bookmarkStart w:id="14" w:name="_GoBack"/>
            <w:bookmarkEnd w:id="14"/>
          </w:p>
          <w:p w:rsidR="00406976" w:rsidRPr="00D1764B" w:rsidRDefault="00056762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CE5E5A">
              <w:rPr>
                <w:rFonts w:ascii="Arial" w:hAnsi="Arial" w:cs="Arial"/>
                <w:sz w:val="22"/>
                <w:szCs w:val="22"/>
              </w:rPr>
            </w:r>
            <w:r w:rsidR="00CE5E5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:rsidTr="0031230D">
        <w:tc>
          <w:tcPr>
            <w:tcW w:w="4112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:rsidTr="004627A3">
        <w:trPr>
          <w:trHeight w:val="226"/>
        </w:trPr>
        <w:tc>
          <w:tcPr>
            <w:tcW w:w="463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763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:rsidR="00B66554" w:rsidRPr="008C2396" w:rsidRDefault="00040212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5608320" cy="261366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320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:rsidR="000C0F24" w:rsidRPr="008C2396" w:rsidRDefault="000C0F24" w:rsidP="00CF1DBE">
      <w:pPr>
        <w:jc w:val="both"/>
        <w:rPr>
          <w:rFonts w:ascii="Arial" w:hAnsi="Arial" w:cs="Arial"/>
        </w:rPr>
      </w:pPr>
    </w:p>
    <w:p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:rsidTr="0031230D">
        <w:tc>
          <w:tcPr>
            <w:tcW w:w="4112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D234A2" w:rsidRPr="008C2396" w:rsidRDefault="00740EE6" w:rsidP="00F86C39">
      <w:pPr>
        <w:pStyle w:val="Ttulo1"/>
        <w:rPr>
          <w:rFonts w:cs="Arial"/>
        </w:rPr>
      </w:pPr>
      <w:bookmarkStart w:id="15" w:name="_Toc532221777"/>
      <w:r w:rsidRPr="008C2396">
        <w:rPr>
          <w:rFonts w:cs="Arial"/>
        </w:rPr>
        <w:t>LEVANTAMIENTO DEL REQUERIMIENTO DETALLADO</w:t>
      </w:r>
      <w:bookmarkEnd w:id="15"/>
    </w:p>
    <w:p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 xml:space="preserve">Con la finalidad de… </w:t>
            </w:r>
          </w:p>
          <w:p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:rsidTr="005D0764">
        <w:trPr>
          <w:trHeight w:val="182"/>
        </w:trPr>
        <w:tc>
          <w:tcPr>
            <w:tcW w:w="737" w:type="dxa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:rsidTr="005D0764">
        <w:trPr>
          <w:trHeight w:val="1686"/>
        </w:trPr>
        <w:tc>
          <w:tcPr>
            <w:tcW w:w="737" w:type="dxa"/>
            <w:shd w:val="clear" w:color="auto" w:fill="FFFFFF"/>
          </w:tcPr>
          <w:p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:rsidTr="005D0764">
        <w:trPr>
          <w:trHeight w:val="1686"/>
        </w:trPr>
        <w:tc>
          <w:tcPr>
            <w:tcW w:w="737" w:type="dxa"/>
            <w:shd w:val="clear" w:color="auto" w:fill="FFFFFF"/>
          </w:tcPr>
          <w:p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:rsidTr="005D0764">
        <w:trPr>
          <w:trHeight w:val="1686"/>
        </w:trPr>
        <w:tc>
          <w:tcPr>
            <w:tcW w:w="737" w:type="dxa"/>
            <w:shd w:val="clear" w:color="auto" w:fill="FFFFFF"/>
          </w:tcPr>
          <w:p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CC51D2" w:rsidRDefault="00620BBA" w:rsidP="00CC51D2">
      <w:pPr>
        <w:pStyle w:val="Ttulo1"/>
        <w:rPr>
          <w:rFonts w:cs="Arial"/>
        </w:rPr>
      </w:pPr>
      <w:bookmarkStart w:id="16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6"/>
      <w:r w:rsidR="0031108D" w:rsidRPr="008C2396">
        <w:rPr>
          <w:rFonts w:cs="Arial"/>
        </w:rPr>
        <w:t xml:space="preserve"> </w:t>
      </w:r>
    </w:p>
    <w:p w:rsidR="00517D47" w:rsidRPr="00517D47" w:rsidRDefault="00517D47" w:rsidP="00517D47">
      <w:pPr>
        <w:rPr>
          <w:lang w:val="es-ES_tradnl" w:eastAsia="en-US"/>
        </w:rPr>
      </w:pPr>
    </w:p>
    <w:p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Se puede utilizar el diagrama UML de despliegue.</w:t>
            </w:r>
          </w:p>
          <w:p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BC2005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E5A" w:rsidRDefault="00CE5E5A" w:rsidP="00DE32EB">
      <w:pPr>
        <w:pStyle w:val="Sangranormal"/>
      </w:pPr>
      <w:r>
        <w:separator/>
      </w:r>
    </w:p>
  </w:endnote>
  <w:endnote w:type="continuationSeparator" w:id="0">
    <w:p w:rsidR="00CE5E5A" w:rsidRDefault="00CE5E5A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:rsidTr="00C67CD3">
      <w:trPr>
        <w:trHeight w:val="237"/>
      </w:trPr>
      <w:tc>
        <w:tcPr>
          <w:tcW w:w="1728" w:type="dxa"/>
          <w:vAlign w:val="center"/>
        </w:tcPr>
        <w:p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:rsidTr="00C67CD3">
      <w:trPr>
        <w:trHeight w:val="250"/>
      </w:trPr>
      <w:tc>
        <w:tcPr>
          <w:tcW w:w="8946" w:type="dxa"/>
          <w:gridSpan w:val="3"/>
          <w:vAlign w:val="center"/>
        </w:tcPr>
        <w:p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E5A" w:rsidRDefault="00CE5E5A" w:rsidP="00DE32EB">
      <w:pPr>
        <w:pStyle w:val="Sangranormal"/>
      </w:pPr>
      <w:r>
        <w:separator/>
      </w:r>
    </w:p>
  </w:footnote>
  <w:footnote w:type="continuationSeparator" w:id="0">
    <w:p w:rsidR="00CE5E5A" w:rsidRDefault="00CE5E5A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:rsidR="005F2B70" w:rsidRPr="00C225FB" w:rsidRDefault="00AD2B68" w:rsidP="00AD2B68">
          <w:pPr>
            <w:widowControl w:val="0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anchor distT="0" distB="0" distL="114300" distR="114300" simplePos="0" relativeHeight="251658240" behindDoc="0" locked="0" layoutInCell="1" allowOverlap="1">
                <wp:simplePos x="586154" y="463062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19769" cy="785446"/>
                <wp:effectExtent l="0" t="0" r="4445" b="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RTEB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769" cy="785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26" w:type="dxa"/>
          <w:gridSpan w:val="4"/>
          <w:shd w:val="clear" w:color="auto" w:fill="A50021"/>
          <w:vAlign w:val="center"/>
        </w:tcPr>
        <w:p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AD2B68" w:rsidRPr="0044395D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0D7401">
            <w:rPr>
              <w:rFonts w:ascii="Arial" w:hAnsi="Arial" w:cs="Arial"/>
              <w:b/>
              <w:sz w:val="16"/>
              <w:szCs w:val="16"/>
            </w:rPr>
            <w:t>P-ABGT</w:t>
          </w:r>
        </w:p>
      </w:tc>
      <w:tc>
        <w:tcPr>
          <w:tcW w:w="1542" w:type="dxa"/>
          <w:shd w:val="clear" w:color="auto" w:fill="auto"/>
          <w:vAlign w:val="center"/>
        </w:tcPr>
        <w:p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</w:t>
          </w:r>
          <w:r w:rsidR="00297779">
            <w:rPr>
              <w:rFonts w:ascii="Arial" w:hAnsi="Arial" w:cs="Arial"/>
              <w:b/>
              <w:sz w:val="16"/>
              <w:szCs w:val="16"/>
            </w:rPr>
            <w:t>3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297779">
            <w:rPr>
              <w:rFonts w:ascii="Arial" w:hAnsi="Arial" w:cs="Arial"/>
              <w:b/>
              <w:sz w:val="16"/>
              <w:szCs w:val="16"/>
            </w:rPr>
            <w:t>0</w:t>
          </w:r>
          <w:r w:rsidR="00D1764B">
            <w:rPr>
              <w:rFonts w:ascii="Arial" w:hAnsi="Arial" w:cs="Arial"/>
              <w:b/>
              <w:sz w:val="16"/>
              <w:szCs w:val="16"/>
            </w:rPr>
            <w:t>2/20</w:t>
          </w:r>
          <w:r w:rsidR="00297779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D60FF9"/>
    <w:multiLevelType w:val="hybridMultilevel"/>
    <w:tmpl w:val="E542C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50924313"/>
    <w:multiLevelType w:val="hybridMultilevel"/>
    <w:tmpl w:val="D5D027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9"/>
  </w:num>
  <w:num w:numId="5">
    <w:abstractNumId w:val="36"/>
  </w:num>
  <w:num w:numId="6">
    <w:abstractNumId w:val="42"/>
  </w:num>
  <w:num w:numId="7">
    <w:abstractNumId w:val="17"/>
  </w:num>
  <w:num w:numId="8">
    <w:abstractNumId w:val="23"/>
  </w:num>
  <w:num w:numId="9">
    <w:abstractNumId w:val="22"/>
  </w:num>
  <w:num w:numId="10">
    <w:abstractNumId w:val="33"/>
  </w:num>
  <w:num w:numId="11">
    <w:abstractNumId w:val="11"/>
  </w:num>
  <w:num w:numId="12">
    <w:abstractNumId w:val="18"/>
  </w:num>
  <w:num w:numId="13">
    <w:abstractNumId w:val="28"/>
  </w:num>
  <w:num w:numId="14">
    <w:abstractNumId w:val="12"/>
  </w:num>
  <w:num w:numId="15">
    <w:abstractNumId w:val="13"/>
  </w:num>
  <w:num w:numId="16">
    <w:abstractNumId w:val="24"/>
  </w:num>
  <w:num w:numId="17">
    <w:abstractNumId w:val="34"/>
  </w:num>
  <w:num w:numId="18">
    <w:abstractNumId w:val="41"/>
  </w:num>
  <w:num w:numId="19">
    <w:abstractNumId w:val="38"/>
  </w:num>
  <w:num w:numId="20">
    <w:abstractNumId w:val="37"/>
  </w:num>
  <w:num w:numId="21">
    <w:abstractNumId w:val="43"/>
  </w:num>
  <w:num w:numId="22">
    <w:abstractNumId w:val="32"/>
  </w:num>
  <w:num w:numId="23">
    <w:abstractNumId w:val="30"/>
  </w:num>
  <w:num w:numId="24">
    <w:abstractNumId w:val="16"/>
  </w:num>
  <w:num w:numId="25">
    <w:abstractNumId w:val="29"/>
  </w:num>
  <w:num w:numId="26">
    <w:abstractNumId w:val="19"/>
  </w:num>
  <w:num w:numId="27">
    <w:abstractNumId w:val="27"/>
  </w:num>
  <w:num w:numId="28">
    <w:abstractNumId w:val="40"/>
  </w:num>
  <w:num w:numId="29">
    <w:abstractNumId w:val="15"/>
  </w:num>
  <w:num w:numId="30">
    <w:abstractNumId w:val="20"/>
  </w:num>
  <w:num w:numId="31">
    <w:abstractNumId w:val="35"/>
  </w:num>
  <w:num w:numId="32">
    <w:abstractNumId w:val="25"/>
  </w:num>
  <w:num w:numId="33">
    <w:abstractNumId w:val="31"/>
  </w:num>
  <w:num w:numId="34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0212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762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401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604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97779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A5BCD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59F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187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55B7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B68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5E5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0A9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2E9D"/>
    <w:rsid w:val="00DA3263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C93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A8F799"/>
  <w15:chartTrackingRefBased/>
  <w15:docId w15:val="{2325DF66-41D5-4C98-B252-ADE45E63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Ttulo">
    <w:name w:val="Title"/>
    <w:aliases w:val="Puesto,Título1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aliases w:val="Puesto Car,Título1 Car"/>
    <w:link w:val="Ttul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34749-A6A9-4AAE-95F5-09FC8A79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151</TotalTime>
  <Pages>10</Pages>
  <Words>1354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8788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BETXAIDA MARTINEZ</cp:lastModifiedBy>
  <cp:revision>3</cp:revision>
  <cp:lastPrinted>2011-07-14T14:23:00Z</cp:lastPrinted>
  <dcterms:created xsi:type="dcterms:W3CDTF">2018-12-13T01:15:00Z</dcterms:created>
  <dcterms:modified xsi:type="dcterms:W3CDTF">2022-02-25T22:25:00Z</dcterms:modified>
</cp:coreProperties>
</file>